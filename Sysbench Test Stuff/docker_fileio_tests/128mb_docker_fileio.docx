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86" w:rsidP="3F5357CD" w:rsidRDefault="00C07886" w14:paraId="3A4A7124" w14:noSpellErr="1" w14:textId="1819777B">
      <w:pPr>
        <w:pStyle w:val="Normal"/>
        <w:spacing w:after="0" w:afterAutospacing="off" w:line="240" w:lineRule="auto"/>
        <w:rPr>
          <w:b w:val="1"/>
          <w:bCs w:val="1"/>
        </w:rPr>
      </w:pPr>
      <w:r w:rsidRPr="3F5357CD" w:rsidR="3F5357CD">
        <w:rPr>
          <w:b w:val="1"/>
          <w:bCs w:val="1"/>
        </w:rPr>
        <w:t>128mb</w:t>
      </w:r>
    </w:p>
    <w:p w:rsidRPr="00EB70E6" w:rsidR="00C07886" w:rsidP="09A0327C" w:rsidRDefault="00EB70E6" w14:paraId="54E34CD1" w14:textId="77777777" w14:noSpellErr="1">
      <w:pPr>
        <w:spacing w:after="0" w:afterAutospacing="off" w:line="240" w:lineRule="auto"/>
        <w:rPr>
          <w:u w:val="single"/>
        </w:rPr>
      </w:pPr>
      <w:r w:rsidRPr="09A0327C" w:rsidR="09A0327C">
        <w:rPr>
          <w:u w:val="single"/>
        </w:rPr>
        <w:t>test 1</w:t>
      </w:r>
    </w:p>
    <w:p w:rsidR="00EB70E6" w:rsidP="09A0327C" w:rsidRDefault="00EB70E6" w14:paraId="2F06C67E" w14:textId="77777777" w14:noSpellErr="1">
      <w:pPr>
        <w:spacing w:after="0" w:afterAutospacing="off" w:line="240" w:lineRule="auto"/>
      </w:pPr>
    </w:p>
    <w:p w:rsidR="00EB70E6" w:rsidP="09A0327C" w:rsidRDefault="00EB70E6" w14:paraId="31F99E13" w14:textId="77777777" w14:noSpellErr="1">
      <w:pPr>
        <w:spacing w:after="0" w:afterAutospacing="off" w:line="240" w:lineRule="auto"/>
      </w:pPr>
      <w:r w:rsidR="09A0327C">
        <w:rPr/>
        <w:t>Operations performed:  116928 Read, 77952 Write, 249344 Other = 444224 Total</w:t>
      </w:r>
    </w:p>
    <w:p w:rsidR="00EB70E6" w:rsidP="264DDCCF" w:rsidRDefault="00EB70E6" w14:paraId="5032119F" w14:textId="77777777" w14:noSpellErr="1">
      <w:pPr>
        <w:spacing w:after="0" w:afterAutospacing="off" w:line="240" w:lineRule="auto"/>
        <w:rPr>
          <w:color w:val="auto"/>
          <w:highlight w:val="magenta"/>
        </w:rPr>
      </w:pPr>
      <w:r w:rsidR="264DDCCF">
        <w:rPr/>
        <w:t>Read 1.7842</w:t>
      </w:r>
      <w:proofErr w:type="gramStart"/>
      <w:r w:rsidR="264DDCCF">
        <w:rPr/>
        <w:t>Gb  Written</w:t>
      </w:r>
      <w:proofErr w:type="gramEnd"/>
      <w:r w:rsidR="264DDCCF">
        <w:rPr/>
        <w:t xml:space="preserve"> 1.1895Gb  Total transferred 2.9736Gb </w:t>
      </w:r>
      <w:r w:rsidR="264DDCCF">
        <w:rPr/>
        <w:t xml:space="preserve"> </w:t>
      </w:r>
      <w:r w:rsidRPr="264DDCCF" w:rsidR="264DDCCF">
        <w:rPr>
          <w:color w:val="auto"/>
        </w:rPr>
        <w:t>(1</w:t>
      </w:r>
      <w:r w:rsidRPr="264DDCCF" w:rsidR="264DDCCF">
        <w:rPr>
          <w:color w:val="auto"/>
        </w:rPr>
        <w:t>0.146Mb/sec)</w:t>
      </w:r>
    </w:p>
    <w:p w:rsidR="00EB70E6" w:rsidP="09A0327C" w:rsidRDefault="00EB70E6" w14:paraId="2BDAEEFC" w14:textId="77777777" w14:noSpellErr="1">
      <w:pPr>
        <w:spacing w:after="0" w:afterAutospacing="off" w:line="240" w:lineRule="auto"/>
      </w:pPr>
      <w:r w:rsidR="09A0327C">
        <w:rPr/>
        <w:t xml:space="preserve">  649.36 Requests/sec executed</w:t>
      </w:r>
    </w:p>
    <w:p w:rsidR="00EB70E6" w:rsidP="09A0327C" w:rsidRDefault="00EB70E6" w14:paraId="090EF472" w14:textId="77777777" w14:noSpellErr="1">
      <w:pPr>
        <w:spacing w:after="0" w:afterAutospacing="off" w:line="240" w:lineRule="auto"/>
      </w:pPr>
    </w:p>
    <w:p w:rsidR="00EB70E6" w:rsidP="09A0327C" w:rsidRDefault="00EB70E6" w14:paraId="1DC4640D" w14:textId="77777777" w14:noSpellErr="1">
      <w:pPr>
        <w:spacing w:after="0" w:afterAutospacing="off" w:line="240" w:lineRule="auto"/>
      </w:pPr>
      <w:r w:rsidR="09A0327C">
        <w:rPr/>
        <w:t>Test execution summary:</w:t>
      </w:r>
    </w:p>
    <w:p w:rsidR="00EB70E6" w:rsidP="09A0327C" w:rsidRDefault="00EB70E6" w14:paraId="123F07C3" w14:textId="77777777" w14:noSpellErr="1">
      <w:pPr>
        <w:spacing w:after="0" w:afterAutospacing="off" w:line="240" w:lineRule="auto"/>
      </w:pPr>
      <w:r w:rsidR="09A0327C">
        <w:rPr/>
        <w:t xml:space="preserve">    total time:                          300.1113s</w:t>
      </w:r>
    </w:p>
    <w:p w:rsidR="00EB70E6" w:rsidP="09A0327C" w:rsidRDefault="00EB70E6" w14:paraId="171990CB" w14:textId="77777777" w14:noSpellErr="1">
      <w:pPr>
        <w:spacing w:after="0" w:afterAutospacing="off" w:line="240" w:lineRule="auto"/>
      </w:pPr>
      <w:r w:rsidR="09A0327C">
        <w:rPr/>
        <w:t xml:space="preserve">    total number of events:              194880</w:t>
      </w:r>
    </w:p>
    <w:p w:rsidR="00EB70E6" w:rsidP="09A0327C" w:rsidRDefault="00EB70E6" w14:paraId="4AD48420" w14:textId="77777777" w14:noSpellErr="1">
      <w:pPr>
        <w:spacing w:after="0" w:afterAutospacing="off" w:line="240" w:lineRule="auto"/>
      </w:pPr>
      <w:r w:rsidR="09A0327C">
        <w:rPr/>
        <w:t xml:space="preserve">    total time taken by event execution: 49.8948</w:t>
      </w:r>
    </w:p>
    <w:p w:rsidR="00EB70E6" w:rsidP="09A0327C" w:rsidRDefault="00EB70E6" w14:paraId="55DDAB4C" w14:textId="77777777" w14:noSpellErr="1">
      <w:pPr>
        <w:spacing w:after="0" w:afterAutospacing="off" w:line="240" w:lineRule="auto"/>
      </w:pPr>
      <w:r w:rsidR="09A0327C">
        <w:rPr/>
        <w:t xml:space="preserve">    per-request statistics:</w:t>
      </w:r>
    </w:p>
    <w:p w:rsidR="00EB70E6" w:rsidP="09A0327C" w:rsidRDefault="00EB70E6" w14:paraId="34015D20" w14:textId="77777777" w14:noSpellErr="1">
      <w:pPr>
        <w:spacing w:after="0" w:afterAutospacing="off" w:line="240" w:lineRule="auto"/>
      </w:pPr>
      <w:r w:rsidR="09A0327C">
        <w:rPr/>
        <w:t xml:space="preserve">         min:                                  0.01ms</w:t>
      </w:r>
    </w:p>
    <w:p w:rsidR="00EB70E6" w:rsidP="09A0327C" w:rsidRDefault="00EB70E6" w14:paraId="335E5849" w14:textId="77777777">
      <w:pPr>
        <w:spacing w:after="0" w:afterAutospacing="off" w:line="240" w:lineRule="auto"/>
      </w:pPr>
      <w:r w:rsidR="09A0327C">
        <w:rPr/>
        <w:t xml:space="preserve">         </w:t>
      </w:r>
      <w:proofErr w:type="spellStart"/>
      <w:r w:rsidR="09A0327C">
        <w:rPr/>
        <w:t>avg</w:t>
      </w:r>
      <w:proofErr w:type="spellEnd"/>
      <w:r w:rsidR="09A0327C">
        <w:rPr/>
        <w:t>:                                  0.26ms</w:t>
      </w:r>
    </w:p>
    <w:p w:rsidR="00EB70E6" w:rsidP="09A0327C" w:rsidRDefault="00EB70E6" w14:paraId="456DC32F" w14:textId="77777777" w14:noSpellErr="1">
      <w:pPr>
        <w:spacing w:after="0" w:afterAutospacing="off" w:line="240" w:lineRule="auto"/>
      </w:pPr>
      <w:r w:rsidR="09A0327C">
        <w:rPr/>
        <w:t xml:space="preserve">         max:                                844.37ms</w:t>
      </w:r>
    </w:p>
    <w:p w:rsidR="00EB70E6" w:rsidP="09A0327C" w:rsidRDefault="00EB70E6" w14:paraId="1EE5B3AC" w14:textId="77777777" w14:noSpellErr="1">
      <w:pPr>
        <w:spacing w:after="0" w:afterAutospacing="off" w:line="240" w:lineRule="auto"/>
      </w:pPr>
      <w:r w:rsidR="09A0327C">
        <w:rPr/>
        <w:t xml:space="preserve">         approx.  95 </w:t>
      </w:r>
      <w:proofErr w:type="gramStart"/>
      <w:r w:rsidR="09A0327C">
        <w:rPr/>
        <w:t>percentile</w:t>
      </w:r>
      <w:proofErr w:type="gramEnd"/>
      <w:r w:rsidR="09A0327C">
        <w:rPr/>
        <w:t>:               1.26ms</w:t>
      </w:r>
    </w:p>
    <w:p w:rsidR="00EB70E6" w:rsidP="09A0327C" w:rsidRDefault="00EB70E6" w14:paraId="6D2A9FE7" w14:textId="77777777" w14:noSpellErr="1">
      <w:pPr>
        <w:spacing w:after="0" w:afterAutospacing="off" w:line="240" w:lineRule="auto"/>
      </w:pPr>
    </w:p>
    <w:p w:rsidR="00EB70E6" w:rsidP="09A0327C" w:rsidRDefault="00EB70E6" w14:paraId="174559A1" w14:textId="77777777" w14:noSpellErr="1">
      <w:pPr>
        <w:spacing w:after="0" w:afterAutospacing="off" w:line="240" w:lineRule="auto"/>
      </w:pPr>
      <w:r w:rsidR="09A0327C">
        <w:rPr/>
        <w:t>Threads fairness:</w:t>
      </w:r>
    </w:p>
    <w:p w:rsidR="00EB70E6" w:rsidP="09A0327C" w:rsidRDefault="00EB70E6" w14:paraId="5A8C40F1" w14:textId="77777777">
      <w:pPr>
        <w:spacing w:after="0" w:afterAutospacing="off" w:line="240" w:lineRule="auto"/>
      </w:pPr>
      <w:r w:rsidR="09A0327C">
        <w:rPr/>
        <w:t xml:space="preserve">    events (</w:t>
      </w:r>
      <w:proofErr w:type="spellStart"/>
      <w:r w:rsidR="09A0327C">
        <w:rPr/>
        <w:t>avg</w:t>
      </w:r>
      <w:proofErr w:type="spellEnd"/>
      <w:r w:rsidR="09A0327C">
        <w:rPr/>
        <w:t>/</w:t>
      </w:r>
      <w:proofErr w:type="spellStart"/>
      <w:r w:rsidR="09A0327C">
        <w:rPr/>
        <w:t>stddev</w:t>
      </w:r>
      <w:proofErr w:type="spellEnd"/>
      <w:r w:rsidR="09A0327C">
        <w:rPr/>
        <w:t>):           194880.0000/0.00</w:t>
      </w:r>
    </w:p>
    <w:p w:rsidR="00EB70E6" w:rsidP="09A0327C" w:rsidRDefault="00EB70E6" w14:paraId="51A43404" w14:textId="77777777">
      <w:pPr>
        <w:spacing w:after="0" w:afterAutospacing="off" w:line="240" w:lineRule="auto"/>
      </w:pPr>
      <w:r w:rsidR="09A0327C">
        <w:rPr/>
        <w:t xml:space="preserve">    execution time (</w:t>
      </w:r>
      <w:proofErr w:type="spellStart"/>
      <w:r w:rsidR="09A0327C">
        <w:rPr/>
        <w:t>avg</w:t>
      </w:r>
      <w:proofErr w:type="spellEnd"/>
      <w:r w:rsidR="09A0327C">
        <w:rPr/>
        <w:t>/</w:t>
      </w:r>
      <w:proofErr w:type="spellStart"/>
      <w:r w:rsidR="09A0327C">
        <w:rPr/>
        <w:t>stddev</w:t>
      </w:r>
      <w:proofErr w:type="spellEnd"/>
      <w:r w:rsidR="09A0327C">
        <w:rPr/>
        <w:t>):   49.8948/0.00</w:t>
      </w:r>
    </w:p>
    <w:p w:rsidR="00EB70E6" w:rsidP="09A0327C" w:rsidRDefault="00EB70E6" w14:paraId="236C6ED2" w14:textId="77777777" w14:noSpellErr="1">
      <w:pPr>
        <w:spacing w:after="0" w:afterAutospacing="off" w:line="240" w:lineRule="auto"/>
      </w:pPr>
    </w:p>
    <w:p w:rsidRPr="00EB70E6" w:rsidR="00EB70E6" w:rsidP="09A0327C" w:rsidRDefault="00EB70E6" w14:paraId="11E44150" w14:textId="77777777" w14:noSpellErr="1">
      <w:pPr>
        <w:spacing w:after="0" w:afterAutospacing="off" w:line="240" w:lineRule="auto"/>
        <w:rPr>
          <w:u w:val="single"/>
        </w:rPr>
      </w:pPr>
      <w:r w:rsidRPr="09A0327C" w:rsidR="09A0327C">
        <w:rPr>
          <w:u w:val="single"/>
        </w:rPr>
        <w:t>test 2</w:t>
      </w:r>
    </w:p>
    <w:p w:rsidR="00086CDC" w:rsidP="09A0327C" w:rsidRDefault="00086CDC" w14:paraId="7CAA576D" w14:textId="77777777" w14:noSpellErr="1">
      <w:pPr>
        <w:spacing w:after="0" w:afterAutospacing="off" w:line="240" w:lineRule="auto"/>
      </w:pPr>
    </w:p>
    <w:p w:rsidR="00086CDC" w:rsidP="09A0327C" w:rsidRDefault="00086CDC" w14:paraId="2DE8E7BC" w14:textId="77777777" w14:noSpellErr="1">
      <w:pPr>
        <w:spacing w:after="0" w:afterAutospacing="off" w:line="240" w:lineRule="auto"/>
      </w:pPr>
      <w:r w:rsidR="09A0327C">
        <w:rPr/>
        <w:t>Operations performed:  112080 Read, 74720 Write, 239089 Other = 425889 Total</w:t>
      </w:r>
    </w:p>
    <w:p w:rsidR="00086CDC" w:rsidP="09A0327C" w:rsidRDefault="00086CDC" w14:paraId="5B0EE9F1" w14:textId="77777777" w14:noSpellErr="1">
      <w:pPr>
        <w:spacing w:after="0" w:afterAutospacing="off" w:line="240" w:lineRule="auto"/>
      </w:pPr>
      <w:r w:rsidR="09A0327C">
        <w:rPr/>
        <w:t>Read 1.7102</w:t>
      </w:r>
      <w:proofErr w:type="gramStart"/>
      <w:r w:rsidR="09A0327C">
        <w:rPr/>
        <w:t>Gb  Written</w:t>
      </w:r>
      <w:proofErr w:type="gramEnd"/>
      <w:r w:rsidR="09A0327C">
        <w:rPr/>
        <w:t xml:space="preserve"> 1.1401Gb  Total transferred 2.8503Gb  (9.7247Mb/sec)</w:t>
      </w:r>
    </w:p>
    <w:p w:rsidR="00086CDC" w:rsidP="09A0327C" w:rsidRDefault="00086CDC" w14:paraId="6631A9CD" w14:textId="77777777" w14:noSpellErr="1">
      <w:pPr>
        <w:spacing w:after="0" w:afterAutospacing="off" w:line="240" w:lineRule="auto"/>
      </w:pPr>
      <w:r w:rsidR="09A0327C">
        <w:rPr/>
        <w:t xml:space="preserve">  622.38 Requests/sec executed</w:t>
      </w:r>
    </w:p>
    <w:p w:rsidR="00086CDC" w:rsidP="09A0327C" w:rsidRDefault="00086CDC" w14:paraId="1A4C02DA" w14:textId="77777777" w14:noSpellErr="1">
      <w:pPr>
        <w:spacing w:after="0" w:afterAutospacing="off" w:line="240" w:lineRule="auto"/>
      </w:pPr>
    </w:p>
    <w:p w:rsidR="00086CDC" w:rsidP="09A0327C" w:rsidRDefault="00086CDC" w14:paraId="711635D1" w14:textId="77777777" w14:noSpellErr="1">
      <w:pPr>
        <w:spacing w:after="0" w:afterAutospacing="off" w:line="240" w:lineRule="auto"/>
      </w:pPr>
      <w:r w:rsidR="09A0327C">
        <w:rPr/>
        <w:t>Test execution summary:</w:t>
      </w:r>
    </w:p>
    <w:p w:rsidR="00086CDC" w:rsidP="09A0327C" w:rsidRDefault="00086CDC" w14:paraId="7C1B7DD8" w14:textId="77777777" w14:noSpellErr="1">
      <w:pPr>
        <w:spacing w:after="0" w:afterAutospacing="off" w:line="240" w:lineRule="auto"/>
      </w:pPr>
      <w:r w:rsidR="09A0327C">
        <w:rPr/>
        <w:t xml:space="preserve">    total time:                          300.1367s</w:t>
      </w:r>
    </w:p>
    <w:p w:rsidR="00086CDC" w:rsidP="09A0327C" w:rsidRDefault="00086CDC" w14:paraId="45B7CF77" w14:textId="77777777" w14:noSpellErr="1">
      <w:pPr>
        <w:spacing w:after="0" w:afterAutospacing="off" w:line="240" w:lineRule="auto"/>
      </w:pPr>
      <w:r w:rsidR="09A0327C">
        <w:rPr/>
        <w:t xml:space="preserve">    total number of events:              186800</w:t>
      </w:r>
    </w:p>
    <w:p w:rsidR="00086CDC" w:rsidP="09A0327C" w:rsidRDefault="00086CDC" w14:paraId="379ED5C8" w14:textId="77777777" w14:noSpellErr="1">
      <w:pPr>
        <w:spacing w:after="0" w:afterAutospacing="off" w:line="240" w:lineRule="auto"/>
      </w:pPr>
      <w:r w:rsidR="09A0327C">
        <w:rPr/>
        <w:t xml:space="preserve">    total time taken by event execution: 38.1249</w:t>
      </w:r>
    </w:p>
    <w:p w:rsidR="00086CDC" w:rsidP="09A0327C" w:rsidRDefault="00086CDC" w14:paraId="637C336B" w14:textId="77777777" w14:noSpellErr="1">
      <w:pPr>
        <w:spacing w:after="0" w:afterAutospacing="off" w:line="240" w:lineRule="auto"/>
      </w:pPr>
      <w:r w:rsidR="09A0327C">
        <w:rPr/>
        <w:t xml:space="preserve">    per-request statistics:</w:t>
      </w:r>
    </w:p>
    <w:p w:rsidR="00086CDC" w:rsidP="09A0327C" w:rsidRDefault="00086CDC" w14:paraId="2ECD80F0" w14:textId="77777777" w14:noSpellErr="1">
      <w:pPr>
        <w:spacing w:after="0" w:afterAutospacing="off" w:line="240" w:lineRule="auto"/>
      </w:pPr>
      <w:r w:rsidR="09A0327C">
        <w:rPr/>
        <w:t xml:space="preserve">         min:                                  0.01ms</w:t>
      </w:r>
    </w:p>
    <w:p w:rsidR="00086CDC" w:rsidP="09A0327C" w:rsidRDefault="00086CDC" w14:paraId="1CD854B3" w14:textId="77777777">
      <w:pPr>
        <w:spacing w:after="0" w:afterAutospacing="off" w:line="240" w:lineRule="auto"/>
      </w:pPr>
      <w:r w:rsidR="09A0327C">
        <w:rPr/>
        <w:t xml:space="preserve">         </w:t>
      </w:r>
      <w:proofErr w:type="spellStart"/>
      <w:r w:rsidR="09A0327C">
        <w:rPr/>
        <w:t>avg</w:t>
      </w:r>
      <w:proofErr w:type="spellEnd"/>
      <w:r w:rsidR="09A0327C">
        <w:rPr/>
        <w:t>:                                  0.20ms</w:t>
      </w:r>
    </w:p>
    <w:p w:rsidR="00086CDC" w:rsidP="09A0327C" w:rsidRDefault="00086CDC" w14:paraId="323624E1" w14:textId="77777777" w14:noSpellErr="1">
      <w:pPr>
        <w:spacing w:after="0" w:afterAutospacing="off" w:line="240" w:lineRule="auto"/>
      </w:pPr>
      <w:r w:rsidR="09A0327C">
        <w:rPr/>
        <w:t xml:space="preserve">         max:                                 51.05ms</w:t>
      </w:r>
    </w:p>
    <w:p w:rsidR="00086CDC" w:rsidP="09A0327C" w:rsidRDefault="00086CDC" w14:paraId="62319B03" w14:textId="77777777" w14:noSpellErr="1">
      <w:pPr>
        <w:spacing w:after="0" w:afterAutospacing="off" w:line="240" w:lineRule="auto"/>
      </w:pPr>
      <w:r w:rsidR="09A0327C">
        <w:rPr/>
        <w:t xml:space="preserve">         approx.  95 </w:t>
      </w:r>
      <w:proofErr w:type="gramStart"/>
      <w:r w:rsidR="09A0327C">
        <w:rPr/>
        <w:t>percentile</w:t>
      </w:r>
      <w:proofErr w:type="gramEnd"/>
      <w:r w:rsidR="09A0327C">
        <w:rPr/>
        <w:t>:               1.21ms</w:t>
      </w:r>
    </w:p>
    <w:p w:rsidR="00086CDC" w:rsidP="09A0327C" w:rsidRDefault="00086CDC" w14:paraId="2414A2AD" w14:textId="77777777" w14:noSpellErr="1">
      <w:pPr>
        <w:spacing w:after="0" w:afterAutospacing="off" w:line="240" w:lineRule="auto"/>
      </w:pPr>
    </w:p>
    <w:p w:rsidR="00086CDC" w:rsidP="09A0327C" w:rsidRDefault="00086CDC" w14:paraId="46B17F7E" w14:textId="77777777" w14:noSpellErr="1">
      <w:pPr>
        <w:spacing w:after="0" w:afterAutospacing="off" w:line="240" w:lineRule="auto"/>
      </w:pPr>
      <w:r w:rsidR="09A0327C">
        <w:rPr/>
        <w:t>Threads fairness:</w:t>
      </w:r>
    </w:p>
    <w:p w:rsidR="00086CDC" w:rsidP="09A0327C" w:rsidRDefault="00086CDC" w14:paraId="2274EAE7" w14:textId="77777777">
      <w:pPr>
        <w:spacing w:after="0" w:afterAutospacing="off" w:line="240" w:lineRule="auto"/>
      </w:pPr>
      <w:r w:rsidR="09A0327C">
        <w:rPr/>
        <w:t xml:space="preserve">    events (</w:t>
      </w:r>
      <w:proofErr w:type="spellStart"/>
      <w:r w:rsidR="09A0327C">
        <w:rPr/>
        <w:t>avg</w:t>
      </w:r>
      <w:proofErr w:type="spellEnd"/>
      <w:r w:rsidR="09A0327C">
        <w:rPr/>
        <w:t>/</w:t>
      </w:r>
      <w:proofErr w:type="spellStart"/>
      <w:r w:rsidR="09A0327C">
        <w:rPr/>
        <w:t>stddev</w:t>
      </w:r>
      <w:proofErr w:type="spellEnd"/>
      <w:r w:rsidR="09A0327C">
        <w:rPr/>
        <w:t>):           186800.0000/0.00</w:t>
      </w:r>
    </w:p>
    <w:p w:rsidR="00EB70E6" w:rsidP="09A0327C" w:rsidRDefault="00086CDC" w14:paraId="7A64697F" w14:textId="77777777">
      <w:pPr>
        <w:spacing w:after="0" w:afterAutospacing="off" w:line="240" w:lineRule="auto"/>
      </w:pPr>
      <w:r w:rsidR="09A0327C">
        <w:rPr/>
        <w:t xml:space="preserve">    execution time (</w:t>
      </w:r>
      <w:proofErr w:type="spellStart"/>
      <w:r w:rsidR="09A0327C">
        <w:rPr/>
        <w:t>avg</w:t>
      </w:r>
      <w:proofErr w:type="spellEnd"/>
      <w:r w:rsidR="09A0327C">
        <w:rPr/>
        <w:t>/</w:t>
      </w:r>
      <w:proofErr w:type="spellStart"/>
      <w:r w:rsidR="09A0327C">
        <w:rPr/>
        <w:t>stddev</w:t>
      </w:r>
      <w:proofErr w:type="spellEnd"/>
      <w:r w:rsidR="09A0327C">
        <w:rPr/>
        <w:t>):   38.1249/0.00</w:t>
      </w:r>
    </w:p>
    <w:p w:rsidRPr="00C07886" w:rsidR="00EB70E6" w:rsidP="09A0327C" w:rsidRDefault="00EB70E6" w14:paraId="79301535" w14:textId="77777777" w14:noSpellErr="1">
      <w:pPr>
        <w:spacing w:after="0" w:afterAutospacing="off" w:line="240" w:lineRule="auto"/>
      </w:pPr>
      <w:bookmarkStart w:name="_GoBack" w:id="0"/>
      <w:bookmarkEnd w:id="0"/>
    </w:p>
    <w:p w:rsidR="09A0327C" w:rsidP="09A0327C" w:rsidRDefault="09A0327C" w14:noSpellErr="1" w14:paraId="175A3142" w14:textId="1205E937">
      <w:pPr>
        <w:pStyle w:val="Normal"/>
        <w:spacing w:after="0" w:afterAutospacing="off" w:line="240" w:lineRule="auto"/>
      </w:pPr>
      <w:r w:rsidRPr="09A0327C" w:rsidR="09A0327C">
        <w:rPr>
          <w:u w:val="single"/>
        </w:rPr>
        <w:t>T</w:t>
      </w:r>
      <w:r w:rsidRPr="09A0327C" w:rsidR="09A0327C">
        <w:rPr>
          <w:u w:val="single"/>
        </w:rPr>
        <w:t>est3</w:t>
      </w:r>
    </w:p>
    <w:p w:rsidR="09A0327C" w:rsidP="09A0327C" w:rsidRDefault="09A0327C" w14:paraId="6849A25B" w14:textId="27E40F6E">
      <w:pPr>
        <w:pStyle w:val="Normal"/>
        <w:spacing w:after="0" w:afterAutospacing="off" w:line="240" w:lineRule="auto"/>
        <w:rPr>
          <w:u w:val="single"/>
        </w:rPr>
      </w:pPr>
    </w:p>
    <w:p w:rsidR="09A0327C" w:rsidP="09A0327C" w:rsidRDefault="09A0327C" w14:noSpellErr="1" w14:paraId="2AC03335" w14:textId="497F20AE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121020 Read, 80680 Write, 258171 Other = 459871 Total</w:t>
      </w:r>
    </w:p>
    <w:p w:rsidR="09A0327C" w:rsidP="09A0327C" w:rsidRDefault="09A0327C" w14:noSpellErr="1" w14:paraId="2B4A7A56" w14:textId="0DC4B33F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Read 1.8466</w:t>
      </w:r>
      <w:proofErr w:type="gram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Gb  Written</w:t>
      </w:r>
      <w:proofErr w:type="gram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1.2311Gb  Total transferred 3.0777Gb  (10.498Mb/sec)</w:t>
      </w:r>
    </w:p>
    <w:p w:rsidR="09A0327C" w:rsidP="09A0327C" w:rsidRDefault="09A0327C" w14:noSpellErr="1" w14:paraId="4365F9BB" w14:textId="799BCCF4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671.89 Requests/sec executed</w:t>
      </w:r>
    </w:p>
    <w:p w:rsidR="09A0327C" w:rsidP="09A0327C" w:rsidRDefault="09A0327C" w14:paraId="7854BF97" w14:textId="76DE729B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A0327C" w:rsidP="09A0327C" w:rsidRDefault="09A0327C" w14:noSpellErr="1" w14:paraId="6C1EB469" w14:textId="5BED89B2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09A0327C" w:rsidP="09A0327C" w:rsidRDefault="09A0327C" w14:noSpellErr="1" w14:paraId="666303CE" w14:textId="28CA9756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300.1989s</w:t>
      </w:r>
    </w:p>
    <w:p w:rsidR="09A0327C" w:rsidP="09A0327C" w:rsidRDefault="09A0327C" w14:noSpellErr="1" w14:paraId="69E4568B" w14:textId="3FEE71D3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201700</w:t>
      </w:r>
    </w:p>
    <w:p w:rsidR="09A0327C" w:rsidP="09A0327C" w:rsidRDefault="09A0327C" w14:noSpellErr="1" w14:paraId="2D0950B7" w14:textId="265607A8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38.5337</w:t>
      </w:r>
    </w:p>
    <w:p w:rsidR="09A0327C" w:rsidP="09A0327C" w:rsidRDefault="09A0327C" w14:noSpellErr="1" w14:paraId="4758B183" w14:textId="019425A3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09A0327C" w:rsidP="09A0327C" w:rsidRDefault="09A0327C" w14:noSpellErr="1" w14:paraId="01DA56A7" w14:textId="4AB59702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0.01ms</w:t>
      </w:r>
    </w:p>
    <w:p w:rsidR="09A0327C" w:rsidP="09A0327C" w:rsidRDefault="09A0327C" w14:paraId="2825BCBE" w14:textId="175C6E7D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0.19ms</w:t>
      </w:r>
    </w:p>
    <w:p w:rsidR="09A0327C" w:rsidP="09A0327C" w:rsidRDefault="09A0327C" w14:noSpellErr="1" w14:paraId="173B4169" w14:textId="7B7E17BD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1194.93ms</w:t>
      </w:r>
    </w:p>
    <w:p w:rsidR="09A0327C" w:rsidP="09A0327C" w:rsidRDefault="09A0327C" w14:noSpellErr="1" w14:paraId="75B3344F" w14:textId="6ECB7797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1.20ms</w:t>
      </w:r>
    </w:p>
    <w:p w:rsidR="09A0327C" w:rsidP="09A0327C" w:rsidRDefault="09A0327C" w14:paraId="7CB7D8D4" w14:textId="696962CA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A0327C" w:rsidP="09A0327C" w:rsidRDefault="09A0327C" w14:noSpellErr="1" w14:paraId="32D43365" w14:textId="0A1BCF8E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09A0327C" w:rsidP="09A0327C" w:rsidRDefault="09A0327C" w14:paraId="2EAC9D63" w14:textId="1006823C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201700.0000/0.00</w:t>
      </w:r>
    </w:p>
    <w:p w:rsidR="09A0327C" w:rsidP="09A0327C" w:rsidRDefault="09A0327C" w14:paraId="77F07F16" w14:textId="494E5D67">
      <w:pPr>
        <w:spacing w:after="0" w:afterAutospacing="off" w:line="240" w:lineRule="auto"/>
      </w:pPr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9A0327C" w:rsidR="09A0327C">
        <w:rPr>
          <w:rFonts w:ascii="Calibri" w:hAnsi="Calibri" w:eastAsia="Calibri" w:cs="Calibri"/>
          <w:noProof w:val="0"/>
          <w:sz w:val="22"/>
          <w:szCs w:val="22"/>
          <w:lang w:val="en-US"/>
        </w:rPr>
        <w:t>):   38.5337/0.00</w:t>
      </w:r>
    </w:p>
    <w:p w:rsidR="09A0327C" w:rsidP="2DA61115" w:rsidRDefault="09A0327C" w14:paraId="552F5564" w14:noSpellErr="1" w14:textId="3C69BE3C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61115" w:rsidR="2DA611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A0327C" w:rsidP="09A0327C" w:rsidRDefault="09A0327C" w14:paraId="7DC79423" w14:textId="56720634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9A0327C" w:rsidP="09A0327C" w:rsidRDefault="09A0327C" w14:paraId="1A0403C5" w14:textId="680B092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C07886" w:rsidR="00EB70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86"/>
    <w:rsid w:val="00086CDC"/>
    <w:rsid w:val="00645252"/>
    <w:rsid w:val="006D3D74"/>
    <w:rsid w:val="00A9204E"/>
    <w:rsid w:val="00C07886"/>
    <w:rsid w:val="00EB70E6"/>
    <w:rsid w:val="09A0327C"/>
    <w:rsid w:val="264DDCCF"/>
    <w:rsid w:val="2DA61115"/>
    <w:rsid w:val="2EC3F2B9"/>
    <w:rsid w:val="3F53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0AC9"/>
  <w15:chartTrackingRefBased/>
  <w15:docId w15:val="{C64FE69B-E808-408B-85A9-2376B94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%20Schapmi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Schapmire</dc:creator>
  <keywords/>
  <dc:description/>
  <lastModifiedBy>Michelle Schapmire</lastModifiedBy>
  <revision>7</revision>
  <dcterms:created xsi:type="dcterms:W3CDTF">2017-10-21T20:20:00.0000000Z</dcterms:created>
  <dcterms:modified xsi:type="dcterms:W3CDTF">2017-10-22T14:32:42.1719778Z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